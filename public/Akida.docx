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05350" w14:textId="77777777" w:rsidR="00BD34E6" w:rsidRDefault="00000000">
      <w:r>
        <w:rPr>
          <w:b/>
          <w:bCs/>
        </w:rPr>
        <w:t>NAME</w:t>
      </w:r>
      <w:r>
        <w:t>: Jimbo Beach Management Unit</w:t>
      </w:r>
    </w:p>
    <w:p w14:paraId="5FC8E639" w14:textId="77777777" w:rsidR="00BD34E6" w:rsidRDefault="00000000">
      <w:r>
        <w:rPr>
          <w:b/>
          <w:bCs/>
        </w:rPr>
        <w:t xml:space="preserve">YEAR ESTABLISHED: </w:t>
      </w:r>
      <w:r>
        <w:t>2007</w:t>
      </w:r>
    </w:p>
    <w:p w14:paraId="39350175" w14:textId="77777777" w:rsidR="00BD34E6" w:rsidRDefault="00000000">
      <w:r>
        <w:rPr>
          <w:b/>
          <w:bCs/>
        </w:rPr>
        <w:t xml:space="preserve">PHYSICAL ADDRESS: </w:t>
      </w:r>
      <w:r>
        <w:t xml:space="preserve">Jimbo P.O.BOX 115, </w:t>
      </w:r>
      <w:proofErr w:type="spellStart"/>
      <w:r>
        <w:t>Lungalunga</w:t>
      </w:r>
      <w:proofErr w:type="spellEnd"/>
      <w:r>
        <w:t xml:space="preserve"> </w:t>
      </w:r>
    </w:p>
    <w:p w14:paraId="4185BCCC" w14:textId="77777777" w:rsidR="00BD34E6" w:rsidRDefault="00000000">
      <w:pPr>
        <w:rPr>
          <w:b/>
          <w:bCs/>
        </w:rPr>
      </w:pPr>
      <w:r>
        <w:rPr>
          <w:b/>
          <w:bCs/>
        </w:rPr>
        <w:t>OBJECTIVES OF THE BEACH MANAGEMENT UNIT SHALL BE:</w:t>
      </w:r>
    </w:p>
    <w:p w14:paraId="42A8A90A" w14:textId="77777777" w:rsidR="00BD34E6" w:rsidRDefault="00000000">
      <w:pPr>
        <w:pStyle w:val="ListParagraph"/>
        <w:numPr>
          <w:ilvl w:val="0"/>
          <w:numId w:val="1"/>
        </w:numPr>
      </w:pPr>
      <w:r>
        <w:t>Reduce illegal net violation in the CMA to 0 by June 2025.</w:t>
      </w:r>
    </w:p>
    <w:p w14:paraId="5B69B0AF" w14:textId="77777777" w:rsidR="00BD34E6" w:rsidRDefault="00000000">
      <w:pPr>
        <w:pStyle w:val="ListParagraph"/>
        <w:numPr>
          <w:ilvl w:val="0"/>
          <w:numId w:val="1"/>
        </w:numPr>
      </w:pPr>
      <w:r>
        <w:t xml:space="preserve">Reduce violations in the </w:t>
      </w:r>
      <w:proofErr w:type="spellStart"/>
      <w:r>
        <w:t>tengefu</w:t>
      </w:r>
      <w:proofErr w:type="spellEnd"/>
      <w:r>
        <w:t xml:space="preserve"> from 67% per patrol to 0% by June.</w:t>
      </w:r>
    </w:p>
    <w:p w14:paraId="00AC116E" w14:textId="77777777" w:rsidR="00BD34E6" w:rsidRDefault="00000000">
      <w:pPr>
        <w:pStyle w:val="ListParagraph"/>
        <w:numPr>
          <w:ilvl w:val="0"/>
          <w:numId w:val="1"/>
        </w:numPr>
      </w:pPr>
      <w:r>
        <w:t>Ensure that all BMU related issues are resolved through collaborative process with BMU Leaders and members.</w:t>
      </w:r>
    </w:p>
    <w:p w14:paraId="642552FE" w14:textId="77777777" w:rsidR="00BD34E6" w:rsidRDefault="00000000">
      <w:pPr>
        <w:rPr>
          <w:b/>
          <w:bCs/>
        </w:rPr>
      </w:pPr>
      <w:r>
        <w:rPr>
          <w:b/>
          <w:bCs/>
        </w:rPr>
        <w:t>JIMBO BMU CORE ACTIVITIES INCLUDE:</w:t>
      </w:r>
    </w:p>
    <w:p w14:paraId="06EDD6A9" w14:textId="77777777" w:rsidR="00BD34E6" w:rsidRDefault="00000000">
      <w:pPr>
        <w:pStyle w:val="ListParagraph"/>
        <w:numPr>
          <w:ilvl w:val="0"/>
          <w:numId w:val="2"/>
        </w:numPr>
      </w:pPr>
      <w:r>
        <w:t>Conservation and protection of marine environment.</w:t>
      </w:r>
    </w:p>
    <w:p w14:paraId="6D50BE0D" w14:textId="77777777" w:rsidR="00BD34E6" w:rsidRDefault="00000000">
      <w:pPr>
        <w:pStyle w:val="ListParagraph"/>
        <w:numPr>
          <w:ilvl w:val="0"/>
          <w:numId w:val="2"/>
        </w:numPr>
      </w:pPr>
      <w:r>
        <w:t>Conducting beach cleanups.</w:t>
      </w:r>
    </w:p>
    <w:p w14:paraId="4D97DC74" w14:textId="77777777" w:rsidR="00BD34E6" w:rsidRDefault="00000000">
      <w:pPr>
        <w:pStyle w:val="ListParagraph"/>
        <w:numPr>
          <w:ilvl w:val="0"/>
          <w:numId w:val="2"/>
        </w:numPr>
      </w:pPr>
      <w:r>
        <w:t>Income Generating Activities- Membership registration fee, levies, anchorage fees, loading, fine and penalties.</w:t>
      </w:r>
    </w:p>
    <w:p w14:paraId="55F11EFD" w14:textId="77777777" w:rsidR="00BD34E6" w:rsidRDefault="00000000">
      <w:pPr>
        <w:pStyle w:val="ListParagraph"/>
        <w:numPr>
          <w:ilvl w:val="0"/>
          <w:numId w:val="2"/>
        </w:numPr>
      </w:pPr>
      <w:r>
        <w:t>Creating HIV/AIDS and Drug Abuse Awareness.</w:t>
      </w:r>
    </w:p>
    <w:p w14:paraId="1E3EA960" w14:textId="77777777" w:rsidR="00BD34E6" w:rsidRDefault="00000000">
      <w:pPr>
        <w:pStyle w:val="ListParagraph"/>
        <w:numPr>
          <w:ilvl w:val="0"/>
          <w:numId w:val="2"/>
        </w:numPr>
      </w:pPr>
      <w:r>
        <w:t>Management of fish landing stations, fisheries resources and aquatic environment.</w:t>
      </w:r>
    </w:p>
    <w:p w14:paraId="64F49D11" w14:textId="77777777" w:rsidR="00BD34E6" w:rsidRDefault="00BD34E6">
      <w:pPr>
        <w:rPr>
          <w:b/>
          <w:bCs/>
          <w:u w:val="single"/>
        </w:rPr>
      </w:pPr>
    </w:p>
    <w:p w14:paraId="173A832C" w14:textId="77777777" w:rsidR="00BD34E6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LOCATION </w:t>
      </w:r>
    </w:p>
    <w:p w14:paraId="3AC6FB56" w14:textId="77777777" w:rsidR="00BD34E6" w:rsidRDefault="00000000">
      <w:r>
        <w:rPr>
          <w:b/>
          <w:bCs/>
        </w:rPr>
        <w:t>SEASCAPE(NAME):</w:t>
      </w:r>
      <w:r>
        <w:t xml:space="preserve"> The </w:t>
      </w:r>
      <w:proofErr w:type="spellStart"/>
      <w:r>
        <w:t>Shimoni</w:t>
      </w:r>
      <w:proofErr w:type="spellEnd"/>
      <w:r>
        <w:t xml:space="preserve">-Vanga and Bodo- </w:t>
      </w:r>
      <w:proofErr w:type="spellStart"/>
      <w:r>
        <w:t>Mwandamu</w:t>
      </w:r>
      <w:proofErr w:type="spellEnd"/>
      <w:r>
        <w:t xml:space="preserve"> Production Seascape </w:t>
      </w:r>
    </w:p>
    <w:p w14:paraId="7EA4EF99" w14:textId="77777777" w:rsidR="00BD34E6" w:rsidRDefault="00000000">
      <w:r>
        <w:rPr>
          <w:b/>
          <w:bCs/>
        </w:rPr>
        <w:t>VILLAGE</w:t>
      </w:r>
      <w:r>
        <w:t>: Jimbo Vanga.</w:t>
      </w:r>
    </w:p>
    <w:p w14:paraId="1888CD3A" w14:textId="77777777" w:rsidR="00BD34E6" w:rsidRDefault="00000000">
      <w:r>
        <w:t>🌊 Preserve Our Seagrass, Protect Our Ocean! 🌊</w:t>
      </w:r>
    </w:p>
    <w:p w14:paraId="5335DB4C" w14:textId="77777777" w:rsidR="00BD34E6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THE PROJECT INTENDS TO TACKLE SEVERAL GLOBAL CHALLENGES INCLUDING:</w:t>
      </w:r>
    </w:p>
    <w:p w14:paraId="542AD969" w14:textId="77777777" w:rsidR="00BD34E6" w:rsidRDefault="00000000">
      <w:r>
        <w:rPr>
          <w:b/>
          <w:bCs/>
        </w:rPr>
        <w:t xml:space="preserve">BIODIVERSITY LOSS- </w:t>
      </w:r>
      <w:r>
        <w:t xml:space="preserve">By </w:t>
      </w:r>
      <w:proofErr w:type="spellStart"/>
      <w:r>
        <w:t>focussing</w:t>
      </w:r>
      <w:proofErr w:type="spellEnd"/>
      <w:r>
        <w:t xml:space="preserve"> on seagrass conservation, it contributes to preserving marine biodiversity.</w:t>
      </w:r>
    </w:p>
    <w:p w14:paraId="0AE37314" w14:textId="77777777" w:rsidR="00BD34E6" w:rsidRDefault="00000000">
      <w:r>
        <w:rPr>
          <w:b/>
          <w:bCs/>
        </w:rPr>
        <w:t>CLIMATE CHANGE RESILIENCE-</w:t>
      </w:r>
      <w:r>
        <w:t xml:space="preserve"> Healthy seagrass habitats sequester atmospheric carbon dioxide and protect coastlines from erosion.</w:t>
      </w:r>
    </w:p>
    <w:p w14:paraId="52C28940" w14:textId="77777777" w:rsidR="00BD34E6" w:rsidRDefault="00000000">
      <w:r>
        <w:rPr>
          <w:b/>
          <w:bCs/>
        </w:rPr>
        <w:t>SUSTAINABLE LIVELIHOODS-</w:t>
      </w:r>
      <w:r>
        <w:t xml:space="preserve"> It addresses poverty reduction by promoting ecotourism and diversifying income sources for the coastal community.</w:t>
      </w:r>
    </w:p>
    <w:p w14:paraId="0C1844EE" w14:textId="77777777" w:rsidR="00BD34E6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PROJECT OBJECTIVES INCLUDE:</w:t>
      </w:r>
    </w:p>
    <w:p w14:paraId="1A19086C" w14:textId="77777777" w:rsidR="00BD34E6" w:rsidRDefault="00000000">
      <w:r>
        <w:t>1. ENVIRONMENTAL OBJECTIVES:</w:t>
      </w:r>
    </w:p>
    <w:p w14:paraId="4D64E649" w14:textId="77777777" w:rsidR="00BD34E6" w:rsidRDefault="00000000">
      <w:pPr>
        <w:pStyle w:val="ListParagraph"/>
        <w:numPr>
          <w:ilvl w:val="0"/>
          <w:numId w:val="5"/>
        </w:numPr>
      </w:pPr>
      <w:r>
        <w:rPr>
          <w:b/>
          <w:bCs/>
        </w:rPr>
        <w:lastRenderedPageBreak/>
        <w:t xml:space="preserve">Seagrass Conservation- </w:t>
      </w:r>
      <w:r>
        <w:t>Consider factors like habitat restoration, protection and sustainable management.</w:t>
      </w:r>
    </w:p>
    <w:p w14:paraId="32E34A33" w14:textId="77777777" w:rsidR="00BD34E6" w:rsidRDefault="00000000">
      <w:pPr>
        <w:pStyle w:val="ListParagraph"/>
        <w:numPr>
          <w:ilvl w:val="0"/>
          <w:numId w:val="5"/>
        </w:numPr>
      </w:pPr>
      <w:r>
        <w:rPr>
          <w:b/>
          <w:bCs/>
        </w:rPr>
        <w:t>Biodiversity Preservation-</w:t>
      </w:r>
      <w:r>
        <w:t xml:space="preserve"> Key species </w:t>
      </w:r>
      <w:proofErr w:type="spellStart"/>
      <w:r>
        <w:t>e.g</w:t>
      </w:r>
      <w:proofErr w:type="spellEnd"/>
      <w:r>
        <w:t xml:space="preserve"> seahorses, dugongs, green turtle, fish species like parrot fish that rely on seagrass habitats.</w:t>
      </w:r>
    </w:p>
    <w:p w14:paraId="54A24B89" w14:textId="77777777" w:rsidR="00BD34E6" w:rsidRDefault="00000000">
      <w:pPr>
        <w:pStyle w:val="ListParagraph"/>
        <w:numPr>
          <w:ilvl w:val="0"/>
          <w:numId w:val="5"/>
        </w:numPr>
      </w:pPr>
      <w:r>
        <w:rPr>
          <w:b/>
          <w:bCs/>
        </w:rPr>
        <w:t>Monitoring-</w:t>
      </w:r>
      <w:r>
        <w:t xml:space="preserve"> It will help assess the effectiveness of Conservation efforts.</w:t>
      </w:r>
    </w:p>
    <w:p w14:paraId="7138ABC5" w14:textId="77777777" w:rsidR="00BD34E6" w:rsidRDefault="00000000">
      <w:r>
        <w:t xml:space="preserve">2. LIVELIHOOD OBJECTIVES: </w:t>
      </w:r>
    </w:p>
    <w:p w14:paraId="26229F13" w14:textId="77777777" w:rsidR="00BD34E6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Community Engagement-</w:t>
      </w:r>
      <w:r>
        <w:t xml:space="preserve"> Understand their needs, aspirations and concerns related to livelihoods.</w:t>
      </w:r>
    </w:p>
    <w:p w14:paraId="193D7525" w14:textId="77777777" w:rsidR="00BD34E6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Ecotourism Development-</w:t>
      </w:r>
      <w:r>
        <w:t xml:space="preserve"> Examples include Tours, Snorkeling and Educational Programs.</w:t>
      </w:r>
    </w:p>
    <w:p w14:paraId="65C3CCBA" w14:textId="77777777" w:rsidR="00BD34E6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Income Generation-</w:t>
      </w:r>
      <w:r>
        <w:t xml:space="preserve"> Involving homestays, handicrafts or small-scale enterprises.</w:t>
      </w:r>
    </w:p>
    <w:p w14:paraId="2391F5EE" w14:textId="77777777" w:rsidR="00BD34E6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Capacity Building-</w:t>
      </w:r>
      <w:r>
        <w:t xml:space="preserve"> Provide training for community members with skills related to ecotourism, hospitality and Conservation can empower locals.</w:t>
      </w:r>
    </w:p>
    <w:p w14:paraId="319476B1" w14:textId="77777777" w:rsidR="00BD34E6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Benefits Sharing-</w:t>
      </w:r>
      <w:r>
        <w:t xml:space="preserve"> Benefits from ecotourism directly support local communities.</w:t>
      </w:r>
    </w:p>
    <w:p w14:paraId="279A25DD" w14:textId="77777777" w:rsidR="00BD34E6" w:rsidRDefault="00000000">
      <w:r>
        <w:t>Why Seagrass Matters:</w:t>
      </w:r>
    </w:p>
    <w:p w14:paraId="5FAB66A6" w14:textId="77777777" w:rsidR="00BD34E6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Biodiversity: </w:t>
      </w:r>
      <w:r>
        <w:t>Seagrass beds support a variety of marine life, serving as critical nursery habitats for fish, crustaceans, and mollusks.</w:t>
      </w:r>
    </w:p>
    <w:p w14:paraId="4D8DE690" w14:textId="77777777" w:rsidR="00BD34E6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Carbon Sequestration: </w:t>
      </w:r>
      <w:r>
        <w:t>Seagrass stores carbon efficiently, playing a significant role in mitigating climate change by reducing atmospheric carbon dioxide levels.</w:t>
      </w:r>
    </w:p>
    <w:p w14:paraId="57D3109B" w14:textId="77777777" w:rsidR="00BD34E6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Water Quality Improvement: </w:t>
      </w:r>
      <w:r>
        <w:t>Seagrass helps filter pollutants from water, enhancing overall water quality. It traps sediments, reducing turbidity and allowing sunlight to penetrate.</w:t>
      </w:r>
    </w:p>
    <w:p w14:paraId="5730F288" w14:textId="77777777" w:rsidR="00BD34E6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Erosion Control: </w:t>
      </w:r>
      <w:r>
        <w:t>The roots and rhizomes of seagrass stabilize the seabed, preventing erosion of coastal areas.</w:t>
      </w:r>
    </w:p>
    <w:p w14:paraId="0BD53EA6" w14:textId="77777777" w:rsidR="00BD34E6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Habitat Provision: </w:t>
      </w:r>
      <w:r>
        <w:t>Seagrass provides food and shelter for numerous species, including sea turtles, manatees, and various fish species.</w:t>
      </w:r>
    </w:p>
    <w:p w14:paraId="0ED127B8" w14:textId="77777777" w:rsidR="00BD34E6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Fisheries Support:</w:t>
      </w:r>
      <w:r>
        <w:t xml:space="preserve"> Many commercially important fish species rely on seagrass beds for breeding and feeding, supporting local fisheries and economies.</w:t>
      </w:r>
    </w:p>
    <w:p w14:paraId="08ED8747" w14:textId="77777777" w:rsidR="00BD34E6" w:rsidRDefault="00000000">
      <w:r>
        <w:t>Activities Include:</w:t>
      </w:r>
    </w:p>
    <w:p w14:paraId="1B6B6292" w14:textId="77777777" w:rsidR="00BD34E6" w:rsidRDefault="00000000">
      <w:pPr>
        <w:pStyle w:val="ListParagraph"/>
        <w:numPr>
          <w:ilvl w:val="0"/>
          <w:numId w:val="6"/>
        </w:numPr>
      </w:pPr>
      <w:r>
        <w:t>Guided boat rides and snorkeling tours to explore seagrass habitats.</w:t>
      </w:r>
    </w:p>
    <w:p w14:paraId="01B1423A" w14:textId="77777777" w:rsidR="00BD34E6" w:rsidRDefault="00000000">
      <w:pPr>
        <w:pStyle w:val="ListParagraph"/>
        <w:numPr>
          <w:ilvl w:val="0"/>
          <w:numId w:val="6"/>
        </w:numPr>
      </w:pPr>
      <w:r>
        <w:t>Educational workshops on seagrass conservation.</w:t>
      </w:r>
    </w:p>
    <w:p w14:paraId="08464D9E" w14:textId="77777777" w:rsidR="00BD34E6" w:rsidRDefault="00000000">
      <w:pPr>
        <w:pStyle w:val="ListParagraph"/>
        <w:numPr>
          <w:ilvl w:val="0"/>
          <w:numId w:val="6"/>
        </w:numPr>
      </w:pPr>
      <w:r>
        <w:t>Conducting Awareness Campaigns.</w:t>
      </w:r>
    </w:p>
    <w:p w14:paraId="0C1C4FC4" w14:textId="77777777" w:rsidR="00BD34E6" w:rsidRDefault="00000000">
      <w:pPr>
        <w:pStyle w:val="ListParagraph"/>
        <w:numPr>
          <w:ilvl w:val="0"/>
          <w:numId w:val="6"/>
        </w:numPr>
      </w:pPr>
      <w:r>
        <w:t>Conducting jointed patrols to monitor seagrass conservation area.</w:t>
      </w:r>
    </w:p>
    <w:p w14:paraId="352CC080" w14:textId="77777777" w:rsidR="00BD34E6" w:rsidRDefault="00000000">
      <w:pPr>
        <w:pStyle w:val="ListParagraph"/>
        <w:numPr>
          <w:ilvl w:val="0"/>
          <w:numId w:val="6"/>
        </w:numPr>
      </w:pPr>
      <w:r>
        <w:t>Beach clean-up to protect our coastlines.</w:t>
      </w:r>
    </w:p>
    <w:p w14:paraId="10E1C2D3" w14:textId="77777777" w:rsidR="00BD34E6" w:rsidRDefault="00000000">
      <w:pPr>
        <w:pStyle w:val="ListParagraph"/>
        <w:numPr>
          <w:ilvl w:val="0"/>
          <w:numId w:val="6"/>
        </w:numPr>
      </w:pPr>
      <w:r>
        <w:t>Opportunities to support local ecotourism businesses</w:t>
      </w:r>
    </w:p>
    <w:p w14:paraId="3FFBE0CF" w14:textId="77777777" w:rsidR="00BD34E6" w:rsidRDefault="00000000">
      <w:r>
        <w:t>How You Can Help:</w:t>
      </w:r>
    </w:p>
    <w:p w14:paraId="3CEC3BF7" w14:textId="77777777" w:rsidR="00BD34E6" w:rsidRDefault="00000000">
      <w:r>
        <w:t>- Participate in our events and spread awareness.</w:t>
      </w:r>
    </w:p>
    <w:p w14:paraId="4DC5599B" w14:textId="77777777" w:rsidR="00BD34E6" w:rsidRDefault="00000000">
      <w:r>
        <w:t>- Choose sustainable tourism options when exploring marine environments.</w:t>
      </w:r>
    </w:p>
    <w:p w14:paraId="270B7836" w14:textId="77777777" w:rsidR="00BD34E6" w:rsidRDefault="00000000">
      <w:r>
        <w:lastRenderedPageBreak/>
        <w:t>- Support local conservation initiatives.</w:t>
      </w:r>
    </w:p>
    <w:p w14:paraId="7E0F6E7B" w14:textId="77777777" w:rsidR="00BD34E6" w:rsidRDefault="00000000">
      <w:r>
        <w:t xml:space="preserve">"Together, We Can Make a Difference!" </w:t>
      </w:r>
    </w:p>
    <w:p w14:paraId="310E4DBC" w14:textId="77777777" w:rsidR="00BD34E6" w:rsidRDefault="00000000">
      <w:r>
        <w:t>🌿 Let’s protect our seagrass for future generations! 🌿</w:t>
      </w:r>
    </w:p>
    <w:sectPr w:rsidR="00BD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DD720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77567">
    <w:abstractNumId w:val="0"/>
  </w:num>
  <w:num w:numId="2" w16cid:durableId="1535846553">
    <w:abstractNumId w:val="1"/>
  </w:num>
  <w:num w:numId="3" w16cid:durableId="783187689">
    <w:abstractNumId w:val="2"/>
  </w:num>
  <w:num w:numId="4" w16cid:durableId="536549245">
    <w:abstractNumId w:val="3"/>
  </w:num>
  <w:num w:numId="5" w16cid:durableId="1474133886">
    <w:abstractNumId w:val="4"/>
  </w:num>
  <w:num w:numId="6" w16cid:durableId="2074159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E6"/>
    <w:rsid w:val="00356E55"/>
    <w:rsid w:val="00BD34E6"/>
    <w:rsid w:val="00D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9129"/>
  <w15:docId w15:val="{83DADE38-046E-48E2-B178-E43A0F8A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KA7</dc:creator>
  <cp:lastModifiedBy>Jafari M. Akida</cp:lastModifiedBy>
  <cp:revision>2</cp:revision>
  <dcterms:created xsi:type="dcterms:W3CDTF">2025-03-18T04:59:00Z</dcterms:created>
  <dcterms:modified xsi:type="dcterms:W3CDTF">2025-03-18T04:59:00Z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eaa3e808f78042f4838dc29ef9c46d45</vt:lpwstr>
  </property>
</Properties>
</file>